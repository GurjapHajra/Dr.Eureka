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791D3" w14:textId="77777777" w:rsidR="00D87CD9" w:rsidRDefault="00D87CD9" w:rsidP="00D87CD9">
      <w:pPr>
        <w:jc w:val="center"/>
      </w:pPr>
      <w:proofErr w:type="spellStart"/>
      <w:r>
        <w:t>Gurjap</w:t>
      </w:r>
      <w:proofErr w:type="spellEnd"/>
      <w:r>
        <w:t xml:space="preserve"> Singh </w:t>
      </w:r>
      <w:proofErr w:type="spellStart"/>
      <w:r>
        <w:t>Hajra</w:t>
      </w:r>
      <w:proofErr w:type="spellEnd"/>
    </w:p>
    <w:p w14:paraId="38A234ED" w14:textId="77DD96EA" w:rsidR="00D87CD9" w:rsidRDefault="00D87CD9" w:rsidP="00D87CD9">
      <w:pPr>
        <w:jc w:val="center"/>
      </w:pPr>
      <w:r>
        <w:t xml:space="preserve">App: </w:t>
      </w:r>
      <w:proofErr w:type="spellStart"/>
      <w:proofErr w:type="gramStart"/>
      <w:r w:rsidR="005560DC">
        <w:t>Dr.Eureka</w:t>
      </w:r>
      <w:proofErr w:type="spellEnd"/>
      <w:proofErr w:type="gramEnd"/>
    </w:p>
    <w:p w14:paraId="0AF398F4" w14:textId="77777777" w:rsidR="005560DC" w:rsidRDefault="005560DC" w:rsidP="005560DC"/>
    <w:p w14:paraId="44613B9C" w14:textId="31E5CEFB" w:rsidR="00A9204E" w:rsidRDefault="005A0284" w:rsidP="00D87CD9">
      <w:r>
        <w:rPr>
          <w:noProof/>
        </w:rPr>
        <w:drawing>
          <wp:inline distT="0" distB="0" distL="0" distR="0" wp14:anchorId="3A081E6E" wp14:editId="5F949FA6">
            <wp:extent cx="2144110" cy="3051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44" cy="30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4684D" wp14:editId="2B0CD4CA">
            <wp:extent cx="2159002" cy="30427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36" cy="30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5C9E8" wp14:editId="15879BDA">
            <wp:extent cx="2155037" cy="3074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58" cy="309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327F" w14:textId="7E981EA1" w:rsidR="005A0284" w:rsidRDefault="005A0284" w:rsidP="00D87CD9"/>
    <w:p w14:paraId="13E2CC79" w14:textId="2751E500" w:rsidR="003E4599" w:rsidRDefault="003E4599" w:rsidP="003E4599">
      <w:pPr>
        <w:jc w:val="center"/>
      </w:pPr>
      <w:r>
        <w:t>Layout</w:t>
      </w:r>
    </w:p>
    <w:p w14:paraId="0BCB01C7" w14:textId="0C63BC05" w:rsidR="003E4599" w:rsidRDefault="003E4599" w:rsidP="003E4599">
      <w:r>
        <w:t>Acitity_Main.xml</w:t>
      </w:r>
    </w:p>
    <w:p w14:paraId="058E2C8A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lastRenderedPageBreak/>
        <w:t>&lt;?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 version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="1.0" 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encoding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="utf-8"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?&gt;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Name: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Gurjap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Singh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Hajra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>Date: Jan 29, 2021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Purpose: Make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Dr.eureka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using objects in android studio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>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/res/android"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/res-auto"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="http://schemas.android.com/tools"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="center"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:context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=".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MainActivity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shows the logo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="@drawable/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red_ball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&lt;!-- Shows the text " By: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gurjap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Singh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Hajra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"--&gt;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="By: 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Gurjap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Singh 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Hajra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="@color/white"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="20dp"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</w:p>
    <w:p w14:paraId="6930C5E2" w14:textId="17FC8E83" w:rsidR="003E4599" w:rsidRDefault="003E4599" w:rsidP="003E4599"/>
    <w:p w14:paraId="4EF3EDFD" w14:textId="642EA1C4" w:rsidR="003E4599" w:rsidRDefault="003E4599" w:rsidP="003E4599">
      <w:r>
        <w:t>Activity_home_screen.xml</w:t>
      </w:r>
    </w:p>
    <w:p w14:paraId="380D39F5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&lt;?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 version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="1.0" 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encoding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="utf-8"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?&gt;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/res/android"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/res-auto"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="http://schemas.android.com/tools"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:context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=".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Home_Screen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&lt;!--first Linear layout to hold the image and the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="center"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="@drawable/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red_ball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MineSweeper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:textStyle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="bold"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="@color/white"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="65dp"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="center"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&lt;!-- second linear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loyout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to hold the buttons--&gt;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="center"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="1.2"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="Play"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="play"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="@color/green"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="40dp"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="Instruction"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="instruction"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="@color/blue"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="40dp"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="Quit"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="quit"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="@color/red"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="40dp"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</w:p>
    <w:p w14:paraId="466DD329" w14:textId="67449CAD" w:rsidR="003E4599" w:rsidRDefault="003E4599" w:rsidP="003E4599"/>
    <w:p w14:paraId="4E3B917B" w14:textId="6C00BC42" w:rsidR="003E4599" w:rsidRDefault="003E4599" w:rsidP="003E4599">
      <w:r>
        <w:t>Activity_intructions.xml</w:t>
      </w:r>
    </w:p>
    <w:p w14:paraId="5F14FC67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&lt;?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 version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="1.0" 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encoding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="utf-8"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?&gt;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/res/android"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/res-auto"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="http://schemas.android.com/tools"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:context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=".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intructions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&lt;!-- initials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ScrollView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lastRenderedPageBreak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ScrollView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makes a Linear Layout in the Scroll View--&gt;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adds all the instruction pictures to the scroll view--&gt;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="710dp"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="@drawable/ins1"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="710dp"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="@drawable/ins2"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="710dp"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="@drawable/ins3"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="710dp"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="@drawable/ins4"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="710dp"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="@drawable/ins5"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add back button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="@color/white"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="back"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="Back"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="40dp"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adds play button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="@color/white"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="play"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PLay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="40dp"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ScrollView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</w:p>
    <w:p w14:paraId="73432AEE" w14:textId="127FF177" w:rsidR="003E4599" w:rsidRDefault="003E4599" w:rsidP="003E4599">
      <w:r>
        <w:lastRenderedPageBreak/>
        <w:t>Activity_game_screen.xml</w:t>
      </w:r>
    </w:p>
    <w:p w14:paraId="475AACFB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&lt;?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 version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="1.0" 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encoding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="utf-8"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?&gt;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/res/android"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app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apk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/res-auto"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xmlns: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="http://schemas.android.com/tools"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tools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:context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=".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Game_Screen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="@drawable/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game_background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="vertical"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Title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Dr.Eureka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="50dp"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="@color/red"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="ins"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Linear layout for the first three buttons--&gt;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="horizontal"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="save"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="Save"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="@color/red"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="reset"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="reset"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="@color/blue"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="open"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="open"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="@color/green"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lastRenderedPageBreak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 Linear layout for the second half of the buttons--&gt;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="horizontal"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="next"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="next"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="Shuffle"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shuffleClick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="Help"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="25dp"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:layout_margin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="help"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Linear layout to show the selected ball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="horizontal"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="Selected: 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="@color/green"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="50dp"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="50dp"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="@drawable/empty"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Linear layout for the grid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="horizontal"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center_horizontal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&lt;!-- 3 grid layout for each column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:columnCount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:rowCount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="@+id/grid1"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="click1"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:columnCount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:rowCount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="@+id/grid2"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="click2"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:columnCount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:rowCount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="4"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="@+id/grid3"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:onClick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="click3"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Button shown as a bar to divide the screen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&lt;Button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="15dp"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:backgroundTint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="@color/grey"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match_parent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:orientation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="horizontal"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:gravity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="center"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text : "Goal"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="@color/blue"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="Goal: 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="35dp"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shows a picture of pattern is required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cardImage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="100dp"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="80dp"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:src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="@drawable/p1"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&lt;!-- Text view for score --&gt;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&lt;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="1"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:id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="@+id/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scoreB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:layout_width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:layout_height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:textColor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="@color/blue"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="Score: 0"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android</w:t>
      </w:r>
      <w:r w:rsidRPr="003E4599">
        <w:rPr>
          <w:rFonts w:ascii="Consolas" w:eastAsia="Times New Roman" w:hAnsi="Consolas" w:cs="Courier New"/>
          <w:color w:val="BABABA"/>
          <w:sz w:val="20"/>
          <w:szCs w:val="20"/>
          <w:lang w:eastAsia="en-CA"/>
        </w:rPr>
        <w:t>:textSize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="35dp"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/&gt;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 xml:space="preserve">    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br/>
        <w:t>&lt;/</w:t>
      </w:r>
      <w:proofErr w:type="spellStart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LinearLayout</w:t>
      </w:r>
      <w:proofErr w:type="spellEnd"/>
      <w:r w:rsidRPr="003E4599">
        <w:rPr>
          <w:rFonts w:ascii="Consolas" w:eastAsia="Times New Roman" w:hAnsi="Consolas" w:cs="Courier New"/>
          <w:color w:val="E8BF6A"/>
          <w:sz w:val="20"/>
          <w:szCs w:val="20"/>
          <w:lang w:eastAsia="en-CA"/>
        </w:rPr>
        <w:t>&gt;</w:t>
      </w:r>
    </w:p>
    <w:p w14:paraId="515F26A4" w14:textId="7C59F49C" w:rsidR="003E4599" w:rsidRDefault="003E4599" w:rsidP="003E4599"/>
    <w:p w14:paraId="2209F5D1" w14:textId="70E5FB45" w:rsidR="003E4599" w:rsidRDefault="003E4599" w:rsidP="003E4599">
      <w:r>
        <w:t>Ball.java</w:t>
      </w:r>
    </w:p>
    <w:p w14:paraId="016384DE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android.widget.ImageView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instance variable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private char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colour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//constructors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Ball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'e'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Ball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char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color)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(color)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//accessors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char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colour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red_ball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blue_ball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green_ball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'e'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return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toString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String.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format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"the colour of the ball is %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s."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//Mutator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char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color){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color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sets the picture of the ball to the image view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red_ball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blue_ball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green_ball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'e'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//facilitators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equals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(Ball ball){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colour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==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ball.getColour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true;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false;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//compares the colour of the balls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compareTo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(Ball ball){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colour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ball.getColour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else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colour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ball.getColour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41E58C90" w14:textId="31A9B959" w:rsidR="003E4599" w:rsidRDefault="003E4599" w:rsidP="003E4599"/>
    <w:p w14:paraId="573849BF" w14:textId="28D09DD7" w:rsidR="003E4599" w:rsidRDefault="003E4599" w:rsidP="003E4599">
      <w:r>
        <w:t>Card.java</w:t>
      </w:r>
    </w:p>
    <w:p w14:paraId="2DE22AFD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android.widget.ImageView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//instance variables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//holds all the picture for the cards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[] = {R.drawable.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p8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p18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p19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p28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p29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p39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p48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p49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p56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p57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p58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p59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p60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p61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//constructors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Card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random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() *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picNum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-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Card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//accessors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//return the picture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toString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String.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format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"the card num is %d."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//Mutators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setCardNum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//facilitators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equals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(Card card)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card.getCardNum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true;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false;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compare the card numbers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compareTo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(Card card)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&gt;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card.getCardNum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card.getCardNum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sets the pic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picture)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picture.setImageResource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66440BF5" w14:textId="198EA8A9" w:rsidR="003E4599" w:rsidRDefault="003E4599" w:rsidP="003E4599">
      <w:r>
        <w:lastRenderedPageBreak/>
        <w:t>Deck.java</w:t>
      </w:r>
    </w:p>
    <w:p w14:paraId="2B7E7398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Deck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//instance variables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private int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Card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70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shuffle()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(Card card){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 = card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pushes the new card into the deck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push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(Card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addMe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addMe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//return the size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size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//returns the if the deck is full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isFull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Card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pop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--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return the top card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Card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peek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returns if the deck is empty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isEmpty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clears the deck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clear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shuffle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//TO DO: Make an array for each instance variable. A card's pieces are all in the same index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62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61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i++){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//TO DO: Randomize the order of the arrays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lastRenderedPageBreak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for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&lt;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100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r1 = 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random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() *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r2 = 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random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() *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temp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[r1]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[r1]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[r2]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[r2] = temp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//TO DO: push all (now in random order) into the Deck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for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&lt;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Card c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cardNum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10E9128C" w14:textId="1FA622DC" w:rsidR="003E4599" w:rsidRDefault="003E4599" w:rsidP="003E4599"/>
    <w:p w14:paraId="43941A9A" w14:textId="741CFD06" w:rsidR="003E4599" w:rsidRDefault="003E4599" w:rsidP="003E4599">
      <w:r>
        <w:t>Gamge_Screen.java</w:t>
      </w:r>
    </w:p>
    <w:p w14:paraId="684AA2BC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androidx.appcompat.app.AppCompatActivity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android.app.Activity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android.content.Intent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android.os.Bundle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android.os.Handler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android.util.Log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android.view.WindowManager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android.view.animation.Animation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android.view.animation.AnimationUtils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android.widget.FrameLayout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android.widget.GridLayout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android.widget.ImageView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android.widget.TextView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android.widget.Toast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java.io.FileInputStream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java.io.FileNotFoundException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java.io.FileOutputStream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java.io.IOException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Game_Screen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AppCompatActivity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row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3 tubes for the 3 column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Tube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tube1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Tube()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Tube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tube2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Tube()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Tube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tube3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Tube()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int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score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stores the pictures for each column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held stores the ball that is currently on hold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initializes the deck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Deck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deck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Deck()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//runs when the Activity starts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protected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(Bundle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setContentView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R.layout.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activity_game__screen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notification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.getWindow().setFlags(WindowManager.LayoutParams.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getWindow().getDecorView().setSystemUiVisibility(View.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//pushes the default values into the tubes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Grid layout for each of the columns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g1 =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grid1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g2 =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grid2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g3 =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GridLayout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grid3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dimensions of the balls shown in the columns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height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width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margins for the of the balls shown in the columns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5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//for each of the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girview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this set the images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//for g1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m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&lt;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[m]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(m)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= new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(100, 100);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width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width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height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height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//pics[m].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setScaleType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ImageView.ScaleType.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FIT_XY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g1.addView(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g2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m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&lt;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[m]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(m)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= new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(100, 100);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width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width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height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height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//pics[m].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setScaleType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ImageView.ScaleType.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FIT_XY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g2.addView(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//g3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m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&lt;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row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[m]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(m)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= new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LinearLayout.LayoutParams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(100, 100);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FrameLayout.LayoutParams.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WRAP_CONTENT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leftMargin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rightMargin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topMargin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bottomMargin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width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width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height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height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//pics[m].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parms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);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layoutParams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setScaleType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ImageView.ScaleType.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FIT_XY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g3.addView(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[m])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display()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getDecorView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setSystemUiVisibility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SYSTEM_UI_FLAG_LAYOUT_STABLE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SYSTEM_UI_FLAG_IMMERSIVE_STICKY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 the pictures on the grid views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pos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calculate the 2d positions of the button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abs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(pos -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abs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(pos -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gridNum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abs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(pos -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when grid 1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//code inside the click1 is the same in click2 and click3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// with just different grids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click1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"tag"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"click1 ran"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Makes an animation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Animation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//gets the id of the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runns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if there is no ball selected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null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tag"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"first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if ran"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get the top item in the stack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lastRenderedPageBreak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 the image to the held item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//runs if there is a ball selected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!=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tag"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"second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if ran"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//error message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tag"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"else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ran"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makeText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"Not possible"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LENGTH_SHORT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).show()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redaws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after the changes have been made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when grid 2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click2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Makes an animation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Animation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null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get the top item in the stack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 the image to the held item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!=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makeText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"Not possible"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LENGTH_SHORT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).show()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when grid 3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click3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Makes an animation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Animation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AnimationUtils.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loadAnimation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>R.anim.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slide_up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null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get the top item in the stack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set the image to the held item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slideDown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!=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null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held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heldItem.startAnimation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slideUp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makeText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"Not possible"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LENGTH_SHORT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).show()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redraw the grid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redraw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draw the first column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draws the second column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draws the third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comumn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pics3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shows the score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s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scoreB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s.setText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"Score: "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resets the grid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reset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clears all the columns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pushes the default values of the into the columns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'r'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'b'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'g'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heldItem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heldItem.setImageResource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R.drawable.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//resets the score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proofErr w:type="spellEnd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//redraws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displays any changes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display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if the deck is empty we display the next card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Card c =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ImageView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cardImage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i.setImageResource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c.getPic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//if the deck is empty it shuffles and displays the next card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.shuffle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display()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//shows the next card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next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display()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TextView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s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findViewById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R.id.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scoreB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s.setText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"Score: "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+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check if won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(win(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makeText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"Congrats, you win!"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LENGTH_SHORT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).show()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final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Handler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handler.postDelayed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Runnable()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run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Do something after 2s = 2000ms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makeText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getApplicationContext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CLick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reset to start again or keep on going"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Toast.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LENGTH_SHORT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).show()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}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5000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//shuffles the card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shuffleClick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deck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.shuffle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display()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goes to the instructions screen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ins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intructions.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save the current position of the grid and the score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save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//tries to save the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try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first three files for each of the columns and last file for extra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lastRenderedPageBreak/>
        <w:t>information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FileOutputStream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out1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openFileOutput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"data1.txt"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Activity.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MODE_PRIVATE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FileOutputStream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out2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openFileOutput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"data2.txt"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Activity.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MODE_PRIVATE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FileOutputStream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out3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openFileOutput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"data3.txt"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Activity.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MODE_PRIVATE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FileOutputStream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out4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openFileOutput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"data4.txt"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Activity.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MODE_PRIVATE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.size()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out1.write(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.size()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out2.write(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.size()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out3.write(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.getBallAt(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out4.write(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score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out1.flush()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out1.close()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out2.flush()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out2.close()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out3.flush()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out3.close()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//catches if it does work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FileNotFoundException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e)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e.printStackTrace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IOException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e)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e.printStackTrace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open the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sved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grid and the score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open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tries to open the files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try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FileInputStream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in1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openFileInput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"data1.txt"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FileInputStream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in2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openFileInput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"data2.txt"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FileInputStream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in3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openFileInput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"data3.txt"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FileInputStream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in4 =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openFileInput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"data4.txt"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.clear()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in1.read())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in1.read())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in1.read())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in1.read())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tag"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,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"size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 1"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.size())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in2.read())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in2.read())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in2.read())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in2.read())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in3.read())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in3.read())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in3.read())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add(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in3.read())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score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 in4.read()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held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null;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catches if gets an error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FileNotFoundException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e)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e.printStackTrace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IOException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e)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e.printStackTrace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add adds ball after reading from a file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add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(Tube 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e is for empty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(a==-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t.push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'e'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else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t.push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char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)a))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checks if the user has won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Boolean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win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score is 10 then the user win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(s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true;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false;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Ai does a move also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recusive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help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calles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the helper method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helper()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to make the method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recusive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I have to remove the View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view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by making a new method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helper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 generates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radom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moves unit it finds one that is valid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r2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do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r1 = 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random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() *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+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r2 = 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Math.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random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() *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+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while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(r1 == r2)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Log.</w:t>
      </w:r>
      <w:r w:rsidRPr="003E45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CA"/>
        </w:rPr>
        <w:t>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spellStart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mytag</w:t>
      </w:r>
      <w:proofErr w:type="spellEnd"/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r1 + 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", "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 r2)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(r1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1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switch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(r2)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(r1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2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switch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(r2)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}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else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(r1 ==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3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&amp;&amp; 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switch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(r2)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tube2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    case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.isFull())&amp;&amp;!(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.isEmpty()))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.push(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tube3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.pop())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}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else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helper()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redraw()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1723C99E" w14:textId="6A101284" w:rsidR="003E4599" w:rsidRDefault="003E4599" w:rsidP="003E4599"/>
    <w:p w14:paraId="211EF571" w14:textId="17991014" w:rsidR="003E4599" w:rsidRDefault="003E4599" w:rsidP="003E4599">
      <w:pPr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</w:pPr>
      <w:r>
        <w:t>Home_Screen.java</w:t>
      </w:r>
    </w:p>
    <w:p w14:paraId="660A891C" w14:textId="77777777" w:rsidR="003E4599" w:rsidRPr="003E4599" w:rsidRDefault="003E4599" w:rsidP="003E4599">
      <w:pPr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</w:p>
    <w:p w14:paraId="4C4F83C0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androidx.appcompat.app.AppCompatActivity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android.content.Intent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android.os.Bundle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android.view.WindowManager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Home_Screen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AppCompatActivity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protected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(Bundle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setContentView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R.layout.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activity_home__screen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notification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.getWindow().setFlags(WindowManager.LayoutParams.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getWindow().getDecorView().setSystemUiVisibility(View.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method when the play button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play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Game_Screen.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method when the instructions button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instruction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intructions.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method when the quit button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quit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finish()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moveTaskToBack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true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getDecorView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setSystemUiVisibility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SYSTEM_UI_FLAG_LAYOUT_STABLE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SYSTEM_UI_FLAG_IMMERSIVE_STICKY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3D67DC56" w14:textId="2EA06500" w:rsidR="003E4599" w:rsidRDefault="003E4599" w:rsidP="003E4599"/>
    <w:p w14:paraId="5A4F73D6" w14:textId="7B25CCFD" w:rsidR="003E4599" w:rsidRDefault="003E4599" w:rsidP="003E4599">
      <w:r>
        <w:t>instructions.java</w:t>
      </w:r>
    </w:p>
    <w:p w14:paraId="6F8583E8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androidx.appcompat.app.AppCompatActivity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android.content.Intent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android.os.Bundle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android.view.WindowManager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intructions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AppCompatActivity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protected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(Bundle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setContentView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R.layout.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activity_intructions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notification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.getWindow().setFlags(WindowManager.LayoutParams.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getWindow().getDecorView().setSystemUiVisibility(View.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getDecorView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setSystemUiVisibility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SYSTEM_UI_FLAG_LAYOUT_STABLE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SYSTEM_UI_FLAG_IMMERSIVE_STICKY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method when the back button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back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Home_Screen.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runs method when the play button is clicked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play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(View view){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Game_Screen.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743609A2" w14:textId="77777777" w:rsidR="003E4599" w:rsidRDefault="003E4599" w:rsidP="003E4599"/>
    <w:p w14:paraId="5EADC85E" w14:textId="2B819D6D" w:rsidR="003E4599" w:rsidRDefault="003E4599" w:rsidP="003E4599">
      <w:pPr>
        <w:tabs>
          <w:tab w:val="left" w:pos="2433"/>
        </w:tabs>
      </w:pPr>
      <w:r>
        <w:t>MainActivity.java</w:t>
      </w:r>
    </w:p>
    <w:p w14:paraId="47F2BCE5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androidx.appcompat.app.AppCompatActivity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android.content.Intent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android.os.Bundle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android.os.Handler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android.view.View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android.view.WindowManager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MainActivity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extends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AppCompatActivity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protected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(Bundle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.onCreate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savedInstanceState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setContentView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R.layout.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activity_main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lastRenderedPageBreak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notification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.getWindow().setFlags(WindowManager.LayoutParams.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WindowManager.LayoutParams.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FLAG_FULLSCREEN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getWindow().getDecorView().setSystemUiVisibility(View.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Intent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Intent(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this,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Home_Screen.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class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//this code add a delay for the splash screen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final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Handler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handler.postDelayed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Runnable()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run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Do something after 2s = 2000ms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startActivity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B389C5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}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2000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//hides the navigation bar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t>@Override</w:t>
      </w:r>
      <w:r w:rsidRPr="003E4599">
        <w:rPr>
          <w:rFonts w:ascii="Consolas" w:eastAsia="Times New Roman" w:hAnsi="Consolas" w:cs="Courier New"/>
          <w:color w:val="BBB529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super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.onWindowFocusChanged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hasFocus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getWindow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getDecorView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().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setSystemUiVisibility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SYSTEM_UI_FLAG_LAYOUT_STABLE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SYSTEM_UI_FLAG_LAYOUT_FULLSCREEN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SYSTEM_UI_FLAG_HIDE_NAVIGATION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SYSTEM_UI_FLAG_FULLSCREEN</w:t>
      </w:r>
      <w:proofErr w:type="spellEnd"/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br/>
        <w:t xml:space="preserve">                    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|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View.</w:t>
      </w:r>
      <w:r w:rsidRPr="003E45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SYSTEM_UI_FLAG_IMMERSIVE_STICKY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25201370" w14:textId="77777777" w:rsidR="003E4599" w:rsidRPr="003E4599" w:rsidRDefault="003E4599" w:rsidP="003E4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com.example.dreureka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Tube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//instance variables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private int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[]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Ball[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//constructors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Tube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i++){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Tube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(Ball ball){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 = ball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&lt;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i++){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//accessors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int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size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 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//return if the tube is full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boolean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isFull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== </w:t>
      </w:r>
      <w:proofErr w:type="spellStart"/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length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//returns the ball at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ith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possition</w:t>
      </w:r>
      <w:proofErr w:type="spellEnd"/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getBallAt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return the top ball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peek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return if the tube is empty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Boolean </w:t>
      </w:r>
      <w:proofErr w:type="spellStart"/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isEmpty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true;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return false;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//mutator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pop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--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Ball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returnthis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 =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 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return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returnthis</w:t>
      </w:r>
      <w:proofErr w:type="spellEnd"/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pushes a new ball in the tube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push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(Ball ball){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 = ball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if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ball.getColour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()!=</w:t>
      </w:r>
      <w:r w:rsidRPr="003E4599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'e'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count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++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clears the tube</w:t>
      </w:r>
      <w:r w:rsidRPr="003E4599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public void </w:t>
      </w:r>
      <w:r w:rsidRPr="003E4599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clear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 xml:space="preserve">count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= 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for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</w:t>
      </w:r>
      <w:r w:rsidRPr="003E4599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4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i++){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3E4599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data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[</w:t>
      </w:r>
      <w:proofErr w:type="spellStart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</w:t>
      </w:r>
      <w:proofErr w:type="spellEnd"/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]= 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new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Ball()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3E4599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    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3E4599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26813178" w14:textId="77777777" w:rsidR="003E4599" w:rsidRPr="003E4599" w:rsidRDefault="003E4599" w:rsidP="003E4599">
      <w:pPr>
        <w:tabs>
          <w:tab w:val="left" w:pos="2433"/>
        </w:tabs>
      </w:pPr>
    </w:p>
    <w:sectPr w:rsidR="003E4599" w:rsidRPr="003E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tDCyNDQxtTQxMDJV0lEKTi0uzszPAykwrAUAgeylsCwAAAA="/>
  </w:docVars>
  <w:rsids>
    <w:rsidRoot w:val="00D87CD9"/>
    <w:rsid w:val="003E4599"/>
    <w:rsid w:val="005560DC"/>
    <w:rsid w:val="005A0284"/>
    <w:rsid w:val="00645252"/>
    <w:rsid w:val="006D3D74"/>
    <w:rsid w:val="0083569A"/>
    <w:rsid w:val="00A9204E"/>
    <w:rsid w:val="00D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58D6"/>
  <w15:chartTrackingRefBased/>
  <w15:docId w15:val="{A6FD9B73-57F5-4E0F-B646-2A5458B1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CD9"/>
    <w:pPr>
      <w:spacing w:after="160" w:line="259" w:lineRule="auto"/>
    </w:pPr>
    <w:rPr>
      <w:lang w:val="en-CA" w:bidi="p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  <w:lang w:val="en-US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lang w:val="en-US" w:bidi="ar-SA"/>
    </w:rPr>
  </w:style>
  <w:style w:type="paragraph" w:customStyle="1" w:styleId="msonormal0">
    <w:name w:val="msonormal"/>
    <w:basedOn w:val="Normal"/>
    <w:rsid w:val="003E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ja\AppData\Local\Microsoft\Office\16.0\DTS\en-US%7bBE7A1C13-31A6-421C-A4B8-7A3E31F04E25%7d\%7b17B501D1-B3A0-422F-9C03-FE7CF572346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{17B501D1-B3A0-422F-9C03-FE7CF5723465}tf02786999_win32</Template>
  <TotalTime>81</TotalTime>
  <Pages>25</Pages>
  <Words>6431</Words>
  <Characters>36658</Characters>
  <Application>Microsoft Office Word</Application>
  <DocSecurity>0</DocSecurity>
  <Lines>305</Lines>
  <Paragraphs>86</Paragraphs>
  <ScaleCrop>false</ScaleCrop>
  <Company/>
  <LinksUpToDate>false</LinksUpToDate>
  <CharactersWithSpaces>43003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</dc:creator>
  <cp:keywords/>
  <dc:description/>
  <cp:lastModifiedBy>gurjapsinghhajra@gmail.com</cp:lastModifiedBy>
  <cp:revision>4</cp:revision>
  <dcterms:created xsi:type="dcterms:W3CDTF">2021-01-29T18:24:00Z</dcterms:created>
  <dcterms:modified xsi:type="dcterms:W3CDTF">2021-01-29T19:46:00Z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